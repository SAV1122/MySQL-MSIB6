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5193" w:rsidRDefault="006F1230">
      <w:pPr>
        <w:jc w:val="center"/>
      </w:pPr>
      <w:r>
        <w:t>Join Table &amp; View</w:t>
      </w:r>
    </w:p>
    <w:p w14:paraId="00000002" w14:textId="77777777" w:rsidR="00C25193" w:rsidRDefault="006F1230">
      <w:pPr>
        <w:jc w:val="center"/>
      </w:pPr>
      <w:r>
        <w:t>Worksheet 4</w:t>
      </w:r>
    </w:p>
    <w:p w14:paraId="00000003" w14:textId="77777777" w:rsidR="00C25193" w:rsidRDefault="00C25193">
      <w:pPr>
        <w:jc w:val="center"/>
      </w:pPr>
    </w:p>
    <w:p w14:paraId="00000005" w14:textId="2471954D" w:rsidR="00C25193" w:rsidRDefault="006F1230">
      <w:r>
        <w:t>Nama</w:t>
      </w:r>
      <w:r>
        <w:tab/>
        <w:t>:</w:t>
      </w:r>
      <w:r w:rsidR="00947A46">
        <w:t xml:space="preserve"> SALMAN ALVARICY</w:t>
      </w:r>
    </w:p>
    <w:p w14:paraId="00000006" w14:textId="20912BE2" w:rsidR="00C25193" w:rsidRDefault="00C25193"/>
    <w:p w14:paraId="00000007" w14:textId="77777777" w:rsidR="00C25193" w:rsidRDefault="00C25193"/>
    <w:p w14:paraId="00000008" w14:textId="77777777" w:rsidR="00C25193" w:rsidRDefault="006F1230">
      <w:pPr>
        <w:pBdr>
          <w:bottom w:val="single" w:sz="4" w:space="1" w:color="000000"/>
        </w:pBdr>
      </w:pPr>
      <w:r>
        <w:t>SOAL 4.1</w:t>
      </w:r>
    </w:p>
    <w:p w14:paraId="00000009" w14:textId="77777777" w:rsidR="00C25193" w:rsidRDefault="00C25193"/>
    <w:p w14:paraId="0000000A" w14:textId="77777777" w:rsidR="00C25193" w:rsidRDefault="006F1230">
      <w:r>
        <w:t>Tampilkan data berikut menggunakan join table:</w:t>
      </w:r>
    </w:p>
    <w:p w14:paraId="0000000B" w14:textId="77777777" w:rsidR="00C25193" w:rsidRDefault="00C25193"/>
    <w:p w14:paraId="0000000C" w14:textId="77777777" w:rsidR="00C25193" w:rsidRDefault="00C25193">
      <w:pPr>
        <w:widowControl w:val="0"/>
        <w:numPr>
          <w:ilvl w:val="0"/>
          <w:numId w:val="1"/>
        </w:numPr>
        <w:spacing w:line="276" w:lineRule="auto"/>
      </w:pPr>
    </w:p>
    <w:tbl>
      <w:tblPr>
        <w:tblStyle w:val="a"/>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4C9352A7"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0D"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4AD6A82F"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6"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7"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8"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9"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A"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1B" w14:textId="77777777" w:rsidR="00C25193" w:rsidRDefault="00C25193">
      <w:pPr>
        <w:spacing w:line="360" w:lineRule="auto"/>
        <w:ind w:left="720"/>
      </w:pPr>
    </w:p>
    <w:p w14:paraId="0000001C" w14:textId="39F8A115" w:rsidR="00C25193" w:rsidRDefault="006F1230">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SELECT ...</w:t>
      </w:r>
    </w:p>
    <w:p w14:paraId="6DA99226" w14:textId="39C82D6C"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SELECT pesanan.id, pesanan.tanggal, pesanan. total, pelanggan.kode, pelanggan.</w:t>
      </w:r>
      <w:r w:rsidR="00911D37">
        <w:rPr>
          <w:rFonts w:ascii="Courier New" w:eastAsia="Courier New" w:hAnsi="Courier New" w:cs="Courier New"/>
          <w:i/>
          <w:sz w:val="20"/>
          <w:szCs w:val="20"/>
        </w:rPr>
        <w:t>nama</w:t>
      </w:r>
      <w:r w:rsidRPr="00CA71F3">
        <w:rPr>
          <w:rFonts w:ascii="Courier New" w:eastAsia="Courier New" w:hAnsi="Courier New" w:cs="Courier New"/>
          <w:i/>
          <w:sz w:val="20"/>
          <w:szCs w:val="20"/>
        </w:rPr>
        <w:t xml:space="preserve">, </w:t>
      </w:r>
    </w:p>
    <w:p w14:paraId="1D58B976"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kartu.nama as nama_kartu, kartu.diskon</w:t>
      </w:r>
    </w:p>
    <w:p w14:paraId="6FCFAEDE"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FROM pesanan INNER JOIN pelanggan ON pesanan.pelanggan_id = pelanggan.id</w:t>
      </w:r>
    </w:p>
    <w:p w14:paraId="124869F7" w14:textId="0D747409"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INNER JOIN kartu ON pelanggan.kartu_id = kartu.id;</w:t>
      </w:r>
    </w:p>
    <w:p w14:paraId="043AB41A" w14:textId="77777777" w:rsidR="00CA71F3" w:rsidRDefault="00CA71F3">
      <w:pPr>
        <w:spacing w:line="360" w:lineRule="auto"/>
        <w:ind w:left="720"/>
        <w:rPr>
          <w:rFonts w:ascii="Courier New" w:eastAsia="Courier New" w:hAnsi="Courier New" w:cs="Courier New"/>
          <w:i/>
          <w:color w:val="FF0000"/>
          <w:sz w:val="20"/>
          <w:szCs w:val="20"/>
        </w:rPr>
      </w:pPr>
    </w:p>
    <w:p w14:paraId="0000001D" w14:textId="77777777" w:rsidR="00C25193" w:rsidRDefault="00C25193">
      <w:pPr>
        <w:widowControl w:val="0"/>
        <w:numPr>
          <w:ilvl w:val="0"/>
          <w:numId w:val="1"/>
        </w:numPr>
        <w:spacing w:line="276" w:lineRule="auto"/>
      </w:pPr>
    </w:p>
    <w:tbl>
      <w:tblPr>
        <w:tblStyle w:val="a0"/>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27FEF2E9"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2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2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7AB99455"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6"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7"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8"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9"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A"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C"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D" w14:textId="77777777" w:rsidR="00C25193" w:rsidRDefault="006F1230">
            <w:pPr>
              <w:widowControl w:val="0"/>
              <w:rPr>
                <w:rFonts w:ascii="Arial" w:eastAsia="Arial" w:hAnsi="Arial" w:cs="Arial"/>
                <w:sz w:val="18"/>
                <w:szCs w:val="18"/>
              </w:rPr>
            </w:pPr>
            <w:r>
              <w:rPr>
                <w:rFonts w:ascii="Arial" w:eastAsia="Arial" w:hAnsi="Arial" w:cs="Arial"/>
                <w:sz w:val="18"/>
                <w:szCs w:val="18"/>
              </w:rPr>
              <w:t>kontak</w:t>
            </w:r>
          </w:p>
        </w:tc>
      </w:tr>
    </w:tbl>
    <w:p w14:paraId="0000002E" w14:textId="77777777" w:rsidR="00C25193" w:rsidRDefault="006F1230">
      <w:pPr>
        <w:spacing w:line="360" w:lineRule="auto"/>
      </w:pPr>
      <w:r>
        <w:tab/>
      </w:r>
    </w:p>
    <w:p w14:paraId="1E82070A" w14:textId="77777777" w:rsidR="004F63DF" w:rsidRPr="004F63DF" w:rsidRDefault="006F1230" w:rsidP="004F63DF">
      <w:pPr>
        <w:spacing w:line="360" w:lineRule="auto"/>
        <w:rPr>
          <w:rFonts w:ascii="Courier New" w:hAnsi="Courier New" w:cs="Courier New"/>
        </w:rPr>
      </w:pPr>
      <w:r>
        <w:tab/>
      </w:r>
      <w:r w:rsidR="004F63DF" w:rsidRPr="004F63DF">
        <w:rPr>
          <w:rFonts w:ascii="Courier New" w:hAnsi="Courier New" w:cs="Courier New"/>
        </w:rPr>
        <w:t>SELECT pembelian.id, pembelian.tanggal, pembelian.nomor, pembelian.jumlah, pembelian.harga,</w:t>
      </w:r>
    </w:p>
    <w:p w14:paraId="7D54C9B8"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produk.nama, vendor.nama, vendor.kontak FROM pembelian INNER JOIN produk </w:t>
      </w:r>
    </w:p>
    <w:p w14:paraId="38CB95CD"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ON pembelian.produk_id = produk.id </w:t>
      </w:r>
    </w:p>
    <w:p w14:paraId="0000002F" w14:textId="6145EBE0" w:rsidR="00C25193" w:rsidRDefault="004F63DF" w:rsidP="004F63DF">
      <w:pPr>
        <w:spacing w:line="360" w:lineRule="auto"/>
        <w:rPr>
          <w:rFonts w:ascii="Courier New" w:hAnsi="Courier New" w:cs="Courier New"/>
        </w:rPr>
      </w:pPr>
      <w:r w:rsidRPr="004F63DF">
        <w:rPr>
          <w:rFonts w:ascii="Courier New" w:hAnsi="Courier New" w:cs="Courier New"/>
        </w:rPr>
        <w:t>INNER JOIN vendor ON pembelian.vendor_id = vendor.id;</w:t>
      </w:r>
    </w:p>
    <w:p w14:paraId="5276E57D" w14:textId="77777777" w:rsidR="00357042" w:rsidRDefault="00357042" w:rsidP="004F63DF">
      <w:pPr>
        <w:spacing w:line="360" w:lineRule="auto"/>
        <w:rPr>
          <w:rFonts w:ascii="Courier New" w:hAnsi="Courier New" w:cs="Courier New"/>
        </w:rPr>
      </w:pPr>
    </w:p>
    <w:p w14:paraId="1BEAB8B0" w14:textId="77777777" w:rsidR="00931855" w:rsidRPr="004F63DF" w:rsidRDefault="00931855" w:rsidP="004F63DF">
      <w:pPr>
        <w:spacing w:line="360" w:lineRule="auto"/>
        <w:rPr>
          <w:rFonts w:ascii="Courier New" w:hAnsi="Courier New" w:cs="Courier New"/>
        </w:rPr>
      </w:pPr>
    </w:p>
    <w:p w14:paraId="00000030" w14:textId="77777777" w:rsidR="00C25193" w:rsidRDefault="00C25193">
      <w:pPr>
        <w:widowControl w:val="0"/>
        <w:numPr>
          <w:ilvl w:val="0"/>
          <w:numId w:val="1"/>
        </w:numPr>
        <w:spacing w:line="276" w:lineRule="auto"/>
      </w:pPr>
    </w:p>
    <w:tbl>
      <w:tblPr>
        <w:tblStyle w:val="a1"/>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C7C69DB"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7"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8"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0BF5BC78"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A"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B"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C"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E"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F"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0"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1"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2"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43" w14:textId="77777777" w:rsidR="00C25193" w:rsidRDefault="00C25193">
      <w:pPr>
        <w:spacing w:line="360" w:lineRule="auto"/>
        <w:ind w:left="720"/>
      </w:pPr>
    </w:p>
    <w:p w14:paraId="467BE28E" w14:textId="114C9815" w:rsidR="00931855" w:rsidRPr="00931855" w:rsidRDefault="00000000" w:rsidP="00931855">
      <w:pPr>
        <w:spacing w:line="360" w:lineRule="auto"/>
        <w:ind w:left="810"/>
      </w:pPr>
      <w:hyperlink r:id="rId8" w:tgtFrame="mysql_doc" w:history="1">
        <w:r w:rsidR="00931855" w:rsidRPr="00931855">
          <w:rPr>
            <w:rStyle w:val="Hyperlink"/>
            <w:color w:val="auto"/>
            <w:u w:val="none"/>
          </w:rPr>
          <w:t>SELECT</w:t>
        </w:r>
      </w:hyperlink>
      <w:r w:rsidR="00931855" w:rsidRPr="00931855">
        <w:t> pesanan.id, pesanan.tanggal, pesanan.total, pelanggan.nama, produk.kode, produk.nama, jenis_produk.nama, pesanan_items.qty, pesanan_items.harga FROM pesanan INNER JOIN pelanggan ON pesanan.pelanggan_id = pelanggan.id INNER JOIN pesanan_items ON pesanan.id = pesanan_items.pesanan_id INNER JOIN produk ON pesanan_items.produk_id = produk.id INNER JOIN jenis_produk ON produk.jenis_produk_id = jenis_produk.id;</w:t>
      </w:r>
    </w:p>
    <w:p w14:paraId="00000044" w14:textId="77777777" w:rsidR="00C25193" w:rsidRDefault="00C25193">
      <w:pPr>
        <w:spacing w:line="360" w:lineRule="auto"/>
        <w:ind w:left="720"/>
      </w:pPr>
    </w:p>
    <w:p w14:paraId="00000045" w14:textId="77777777" w:rsidR="00C25193" w:rsidRDefault="00C25193">
      <w:pPr>
        <w:spacing w:line="360" w:lineRule="auto"/>
      </w:pPr>
    </w:p>
    <w:p w14:paraId="00000046" w14:textId="77777777" w:rsidR="00C25193" w:rsidRDefault="006F1230">
      <w:pPr>
        <w:pBdr>
          <w:bottom w:val="single" w:sz="4" w:space="1" w:color="000000"/>
        </w:pBdr>
      </w:pPr>
      <w:r>
        <w:t>SOAL 4.2</w:t>
      </w:r>
    </w:p>
    <w:p w14:paraId="00000047" w14:textId="77777777" w:rsidR="00C25193" w:rsidRDefault="00C25193"/>
    <w:p w14:paraId="00000048" w14:textId="77777777" w:rsidR="00C25193" w:rsidRDefault="006F1230">
      <w:r>
        <w:t>Buatlah view berdasarkan query yang menampilkan data berikut ini:</w:t>
      </w:r>
    </w:p>
    <w:p w14:paraId="00000049" w14:textId="77777777" w:rsidR="00C25193" w:rsidRDefault="00C25193"/>
    <w:p w14:paraId="0000004A" w14:textId="77777777" w:rsidR="00C25193" w:rsidRDefault="00C25193">
      <w:pPr>
        <w:widowControl w:val="0"/>
        <w:numPr>
          <w:ilvl w:val="0"/>
          <w:numId w:val="2"/>
        </w:numPr>
        <w:spacing w:line="276" w:lineRule="auto"/>
      </w:pPr>
    </w:p>
    <w:tbl>
      <w:tblPr>
        <w:tblStyle w:val="a2"/>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6D4C0D20"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B"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19A0740C"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2"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3"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4"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5"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6"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7"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8"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59" w14:textId="77777777" w:rsidR="00C25193" w:rsidRDefault="00C25193">
      <w:pPr>
        <w:spacing w:line="360" w:lineRule="auto"/>
        <w:ind w:left="720"/>
      </w:pPr>
    </w:p>
    <w:p w14:paraId="7C132E03" w14:textId="5056B285" w:rsidR="00074A3F" w:rsidRDefault="006F1230" w:rsidP="00074A3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CREATE VIEW ...</w:t>
      </w:r>
    </w:p>
    <w:p w14:paraId="290B698A" w14:textId="35DCA914" w:rsidR="008747AC" w:rsidRDefault="008747AC" w:rsidP="00074A3F">
      <w:pPr>
        <w:spacing w:line="360" w:lineRule="auto"/>
        <w:ind w:left="720"/>
        <w:rPr>
          <w:rFonts w:ascii="Courier New" w:eastAsia="Courier New" w:hAnsi="Courier New" w:cs="Courier New"/>
          <w:i/>
          <w:color w:val="FF0000"/>
          <w:sz w:val="20"/>
          <w:szCs w:val="20"/>
        </w:rPr>
      </w:pPr>
    </w:p>
    <w:p w14:paraId="035FCC13"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CREATE VIEW pesanan_pelanggan_kartu</w:t>
      </w:r>
    </w:p>
    <w:p w14:paraId="0D24A456"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 xml:space="preserve">AS SELECT pesanan.id, pesanan.tanggal, pesanan. total, pelanggan.kode, pelanggan.nama, </w:t>
      </w:r>
    </w:p>
    <w:p w14:paraId="51C129E5"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kartu.nama as nama_kartu, kartu.diskon</w:t>
      </w:r>
    </w:p>
    <w:p w14:paraId="7A7107EF"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FROM pesanan INNER JOIN pelanggan ON pesanan.pelanggan_id = pelanggan.id</w:t>
      </w:r>
    </w:p>
    <w:p w14:paraId="6D4F24DA" w14:textId="5D4A628B"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INNER JOIN kartu ON pelanggan.kartu_id = kartu.id;</w:t>
      </w:r>
    </w:p>
    <w:p w14:paraId="41477FCA" w14:textId="77777777" w:rsidR="00074A3F" w:rsidRDefault="00074A3F" w:rsidP="00074A3F">
      <w:pPr>
        <w:spacing w:line="360" w:lineRule="auto"/>
        <w:ind w:left="720"/>
        <w:rPr>
          <w:rFonts w:ascii="Courier New" w:eastAsia="Courier New" w:hAnsi="Courier New" w:cs="Courier New"/>
          <w:i/>
          <w:color w:val="FF0000"/>
          <w:sz w:val="20"/>
          <w:szCs w:val="20"/>
        </w:rPr>
      </w:pPr>
    </w:p>
    <w:p w14:paraId="450C573B" w14:textId="77777777" w:rsidR="00931855" w:rsidRDefault="00931855" w:rsidP="00074A3F">
      <w:pPr>
        <w:spacing w:line="360" w:lineRule="auto"/>
        <w:ind w:left="720"/>
        <w:rPr>
          <w:rFonts w:ascii="Courier New" w:eastAsia="Courier New" w:hAnsi="Courier New" w:cs="Courier New"/>
          <w:i/>
          <w:color w:val="FF0000"/>
          <w:sz w:val="20"/>
          <w:szCs w:val="20"/>
        </w:rPr>
      </w:pPr>
    </w:p>
    <w:p w14:paraId="652FD65A" w14:textId="77777777" w:rsidR="00931855" w:rsidRDefault="00931855" w:rsidP="00074A3F">
      <w:pPr>
        <w:spacing w:line="360" w:lineRule="auto"/>
        <w:ind w:left="720"/>
        <w:rPr>
          <w:rFonts w:ascii="Courier New" w:eastAsia="Courier New" w:hAnsi="Courier New" w:cs="Courier New"/>
          <w:i/>
          <w:color w:val="FF0000"/>
          <w:sz w:val="20"/>
          <w:szCs w:val="20"/>
        </w:rPr>
      </w:pPr>
    </w:p>
    <w:p w14:paraId="4BEF2754" w14:textId="77777777" w:rsidR="00931855" w:rsidRDefault="00931855" w:rsidP="00074A3F">
      <w:pPr>
        <w:spacing w:line="360" w:lineRule="auto"/>
        <w:ind w:left="720"/>
        <w:rPr>
          <w:rFonts w:ascii="Courier New" w:eastAsia="Courier New" w:hAnsi="Courier New" w:cs="Courier New"/>
          <w:i/>
          <w:color w:val="FF0000"/>
          <w:sz w:val="20"/>
          <w:szCs w:val="20"/>
        </w:rPr>
      </w:pPr>
    </w:p>
    <w:p w14:paraId="0000005B" w14:textId="77777777" w:rsidR="00C25193" w:rsidRDefault="00C25193">
      <w:pPr>
        <w:widowControl w:val="0"/>
        <w:numPr>
          <w:ilvl w:val="0"/>
          <w:numId w:val="2"/>
        </w:numPr>
        <w:spacing w:line="276" w:lineRule="auto"/>
      </w:pPr>
    </w:p>
    <w:tbl>
      <w:tblPr>
        <w:tblStyle w:val="a3"/>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3B90A7BB"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C"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6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377F93B1"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6"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7"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8"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9"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A"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B" w14:textId="24B5DD2D" w:rsidR="00C25193" w:rsidRDefault="00EF4EE6">
            <w:pPr>
              <w:widowControl w:val="0"/>
              <w:rPr>
                <w:rFonts w:ascii="Arial" w:eastAsia="Arial" w:hAnsi="Arial" w:cs="Arial"/>
                <w:sz w:val="18"/>
                <w:szCs w:val="18"/>
              </w:rPr>
            </w:pPr>
            <w:r>
              <w:rPr>
                <w:rFonts w:ascii="Arial" w:eastAsia="Arial" w:hAnsi="Arial" w:cs="Arial"/>
                <w:sz w:val="18"/>
                <w:szCs w:val="18"/>
              </w:rPr>
              <w:t>K</w:t>
            </w:r>
            <w:r w:rsidR="006F1230">
              <w:rPr>
                <w:rFonts w:ascii="Arial" w:eastAsia="Arial" w:hAnsi="Arial" w:cs="Arial"/>
                <w:sz w:val="18"/>
                <w:szCs w:val="18"/>
              </w:rPr>
              <w:t>ontak</w:t>
            </w:r>
          </w:p>
        </w:tc>
      </w:tr>
    </w:tbl>
    <w:p w14:paraId="3FEBEAD9" w14:textId="77777777" w:rsidR="00F22C0D" w:rsidRDefault="006F1230" w:rsidP="00F22C0D">
      <w:pPr>
        <w:spacing w:line="360" w:lineRule="auto"/>
      </w:pPr>
      <w:r>
        <w:tab/>
      </w:r>
      <w:r w:rsidR="00F22C0D">
        <w:t>SELECT * FROM vendor;</w:t>
      </w:r>
    </w:p>
    <w:p w14:paraId="589D653E" w14:textId="77777777" w:rsidR="00F22C0D" w:rsidRDefault="00F22C0D" w:rsidP="00F22C0D">
      <w:pPr>
        <w:spacing w:line="360" w:lineRule="auto"/>
      </w:pPr>
      <w:r>
        <w:t xml:space="preserve">CREATE VIEW pembelian_produk_vendor </w:t>
      </w:r>
    </w:p>
    <w:p w14:paraId="2941D045" w14:textId="77777777" w:rsidR="00F22C0D" w:rsidRDefault="00F22C0D" w:rsidP="00F22C0D">
      <w:pPr>
        <w:spacing w:line="360" w:lineRule="auto"/>
      </w:pPr>
      <w:r>
        <w:t>AS SELECT p.id, p.tanggal, p.nomor, p.jumlah, p.harga,</w:t>
      </w:r>
    </w:p>
    <w:p w14:paraId="5CDFAB40" w14:textId="77777777" w:rsidR="00F22C0D" w:rsidRDefault="00F22C0D" w:rsidP="00F22C0D">
      <w:pPr>
        <w:spacing w:line="360" w:lineRule="auto"/>
      </w:pPr>
      <w:r>
        <w:t>pr.nama, v.nama as nama_vendor, v.kontak FROM pembelian p INNER JOIN produk pr</w:t>
      </w:r>
    </w:p>
    <w:p w14:paraId="0BB99B55" w14:textId="77777777" w:rsidR="00F22C0D" w:rsidRDefault="00F22C0D" w:rsidP="00F22C0D">
      <w:pPr>
        <w:spacing w:line="360" w:lineRule="auto"/>
      </w:pPr>
      <w:r>
        <w:t xml:space="preserve">ON p.produk_id = pr.id </w:t>
      </w:r>
    </w:p>
    <w:p w14:paraId="6A88C0A0" w14:textId="77777777" w:rsidR="00F22C0D" w:rsidRDefault="00F22C0D" w:rsidP="00F22C0D">
      <w:pPr>
        <w:spacing w:line="360" w:lineRule="auto"/>
      </w:pPr>
      <w:r>
        <w:t>INNER JOIN vendor v ON p.vendor_id = v.id;</w:t>
      </w:r>
    </w:p>
    <w:p w14:paraId="0000006C" w14:textId="1B52B589" w:rsidR="00C25193" w:rsidRDefault="00F22C0D" w:rsidP="00F22C0D">
      <w:pPr>
        <w:spacing w:line="360" w:lineRule="auto"/>
      </w:pPr>
      <w:r>
        <w:t>SELECT * FROM pembelian_produk_vendor;</w:t>
      </w:r>
    </w:p>
    <w:p w14:paraId="0000006D" w14:textId="77777777" w:rsidR="00C25193" w:rsidRDefault="006F1230">
      <w:pPr>
        <w:spacing w:line="360" w:lineRule="auto"/>
      </w:pPr>
      <w:r>
        <w:tab/>
      </w:r>
    </w:p>
    <w:p w14:paraId="0000006E" w14:textId="77777777" w:rsidR="00C25193" w:rsidRDefault="00C25193">
      <w:pPr>
        <w:widowControl w:val="0"/>
        <w:numPr>
          <w:ilvl w:val="0"/>
          <w:numId w:val="2"/>
        </w:numPr>
        <w:spacing w:line="276" w:lineRule="auto"/>
      </w:pPr>
    </w:p>
    <w:tbl>
      <w:tblPr>
        <w:tblStyle w:val="a4"/>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451B036"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F"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6"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3CE1E953"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8"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9"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A"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C"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E"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F"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80"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81" w14:textId="77777777" w:rsidR="00C25193" w:rsidRDefault="00C25193">
      <w:pPr>
        <w:spacing w:line="360" w:lineRule="auto"/>
        <w:ind w:left="720"/>
      </w:pPr>
    </w:p>
    <w:p w14:paraId="2F234FDE" w14:textId="77777777" w:rsidR="00931855" w:rsidRDefault="00931855" w:rsidP="00931855">
      <w:pPr>
        <w:spacing w:line="360" w:lineRule="auto"/>
        <w:ind w:left="720"/>
      </w:pPr>
      <w:r>
        <w:t>CREATE VIEW pesanan_produk_items AS SELECT pesanan.id, pesanan.tanggal, pesanan.total,</w:t>
      </w:r>
    </w:p>
    <w:p w14:paraId="78BBC4D2" w14:textId="77777777" w:rsidR="00931855" w:rsidRDefault="00931855" w:rsidP="00931855">
      <w:pPr>
        <w:spacing w:line="360" w:lineRule="auto"/>
        <w:ind w:left="720"/>
      </w:pPr>
      <w:r>
        <w:t>pelanggan.nama AS pelanggan_nama, pr.kode AS produk_kode, pr.nama AS produk_nama,</w:t>
      </w:r>
    </w:p>
    <w:p w14:paraId="567AAFF0" w14:textId="77777777" w:rsidR="00931855" w:rsidRDefault="00931855" w:rsidP="00931855">
      <w:pPr>
        <w:spacing w:line="360" w:lineRule="auto"/>
        <w:ind w:left="720"/>
      </w:pPr>
      <w:r>
        <w:t xml:space="preserve">jp.nama AS jenis_produk_nama, pi.qty, pi.harga AS harga_jual FROM pesanan </w:t>
      </w:r>
    </w:p>
    <w:p w14:paraId="3BBC6992" w14:textId="77777777" w:rsidR="00931855" w:rsidRDefault="00931855" w:rsidP="00931855">
      <w:pPr>
        <w:spacing w:line="360" w:lineRule="auto"/>
        <w:ind w:left="720"/>
      </w:pPr>
      <w:r>
        <w:t>INNER JOIN pelanggan ON pesanan.pelanggan_id = pelanggan.id</w:t>
      </w:r>
    </w:p>
    <w:p w14:paraId="462AE8A5" w14:textId="77777777" w:rsidR="00931855" w:rsidRDefault="00931855" w:rsidP="00931855">
      <w:pPr>
        <w:spacing w:line="360" w:lineRule="auto"/>
        <w:ind w:left="720"/>
      </w:pPr>
      <w:r>
        <w:t>INNER JOIN pesanan_items pi ON pesanan.id = pi.pesanan_id</w:t>
      </w:r>
    </w:p>
    <w:p w14:paraId="772BDD47" w14:textId="77777777" w:rsidR="00931855" w:rsidRDefault="00931855" w:rsidP="00931855">
      <w:pPr>
        <w:spacing w:line="360" w:lineRule="auto"/>
        <w:ind w:left="720"/>
      </w:pPr>
      <w:r>
        <w:t>INNER JOIN produk pr ON pi.produk_id = pr.id</w:t>
      </w:r>
    </w:p>
    <w:p w14:paraId="048878B2" w14:textId="68D4D6BD" w:rsidR="00931855" w:rsidRDefault="00931855" w:rsidP="00931855">
      <w:pPr>
        <w:spacing w:line="360" w:lineRule="auto"/>
        <w:ind w:left="720"/>
      </w:pPr>
      <w:r>
        <w:t>INNER JOIN jenis_produk jp ON pr.jenis_produk_id = jp.id;</w:t>
      </w:r>
    </w:p>
    <w:p w14:paraId="00000082" w14:textId="77777777" w:rsidR="00C25193" w:rsidRDefault="00C25193">
      <w:pPr>
        <w:spacing w:line="360" w:lineRule="auto"/>
        <w:ind w:left="720"/>
      </w:pPr>
    </w:p>
    <w:p w14:paraId="7F5B1CD1" w14:textId="77777777" w:rsidR="00931855" w:rsidRDefault="00931855">
      <w:pPr>
        <w:spacing w:line="360" w:lineRule="auto"/>
        <w:ind w:left="720"/>
      </w:pPr>
    </w:p>
    <w:p w14:paraId="338F951E" w14:textId="77777777" w:rsidR="00931855" w:rsidRDefault="00931855">
      <w:pPr>
        <w:spacing w:line="360" w:lineRule="auto"/>
        <w:ind w:left="720"/>
      </w:pPr>
    </w:p>
    <w:p w14:paraId="2918524B" w14:textId="77777777" w:rsidR="00931855" w:rsidRDefault="00931855">
      <w:pPr>
        <w:spacing w:line="360" w:lineRule="auto"/>
        <w:ind w:left="720"/>
      </w:pPr>
    </w:p>
    <w:p w14:paraId="6B41CD28" w14:textId="77777777" w:rsidR="00931855" w:rsidRDefault="00931855">
      <w:pPr>
        <w:spacing w:line="360" w:lineRule="auto"/>
        <w:ind w:left="720"/>
      </w:pPr>
    </w:p>
    <w:p w14:paraId="7D09042E" w14:textId="77777777" w:rsidR="00931855" w:rsidRDefault="00931855">
      <w:pPr>
        <w:spacing w:line="360" w:lineRule="auto"/>
        <w:ind w:left="720"/>
      </w:pPr>
    </w:p>
    <w:p w14:paraId="35FEF2AF" w14:textId="77777777" w:rsidR="00931855" w:rsidRDefault="00931855">
      <w:pPr>
        <w:spacing w:line="360" w:lineRule="auto"/>
        <w:ind w:left="720"/>
      </w:pPr>
    </w:p>
    <w:p w14:paraId="719E81FD" w14:textId="4E0F32BF" w:rsidR="00B6162F" w:rsidRDefault="00B6162F" w:rsidP="005B01D7">
      <w:pPr>
        <w:spacing w:line="360" w:lineRule="auto"/>
      </w:pPr>
      <w:r>
        <w:lastRenderedPageBreak/>
        <w:t>Soal 4.3 Transaction</w:t>
      </w:r>
    </w:p>
    <w:p w14:paraId="72FFE234" w14:textId="77777777" w:rsidR="00B6162F" w:rsidRDefault="00B6162F" w:rsidP="005B01D7">
      <w:pPr>
        <w:numPr>
          <w:ilvl w:val="0"/>
          <w:numId w:val="4"/>
        </w:numPr>
        <w:spacing w:line="360" w:lineRule="auto"/>
      </w:pPr>
      <w:r>
        <w:t>Buatlah sebuah transaction dengan skenario-skenario statement sebagai berikut:</w:t>
      </w:r>
    </w:p>
    <w:p w14:paraId="5D95CF83" w14:textId="77777777" w:rsidR="00B6162F" w:rsidRDefault="00B6162F" w:rsidP="005B01D7">
      <w:pPr>
        <w:numPr>
          <w:ilvl w:val="0"/>
          <w:numId w:val="3"/>
        </w:numPr>
        <w:spacing w:line="360" w:lineRule="auto"/>
      </w:pPr>
      <w:r>
        <w:t>Mulai transaction</w:t>
      </w:r>
    </w:p>
    <w:p w14:paraId="77879AD7" w14:textId="6F332CAF" w:rsidR="005B01D7" w:rsidRPr="005B01D7" w:rsidRDefault="005B01D7" w:rsidP="005B01D7">
      <w:pPr>
        <w:spacing w:line="360" w:lineRule="auto"/>
        <w:ind w:left="1440"/>
      </w:pPr>
      <w:r w:rsidRPr="005B01D7">
        <w:t>START TRANSACTION;</w:t>
      </w:r>
    </w:p>
    <w:p w14:paraId="5746C0B6" w14:textId="77777777" w:rsidR="00B6162F" w:rsidRDefault="00B6162F" w:rsidP="005B01D7">
      <w:pPr>
        <w:numPr>
          <w:ilvl w:val="0"/>
          <w:numId w:val="3"/>
        </w:numPr>
        <w:spacing w:line="360" w:lineRule="auto"/>
      </w:pPr>
      <w:r>
        <w:t>Insert data produk sebanyak 3 record</w:t>
      </w:r>
    </w:p>
    <w:p w14:paraId="2DF34166" w14:textId="77777777" w:rsidR="00993EF4" w:rsidRDefault="00993EF4" w:rsidP="00993EF4">
      <w:pPr>
        <w:spacing w:line="360" w:lineRule="auto"/>
        <w:ind w:left="1440"/>
      </w:pPr>
      <w:r>
        <w:t>INSERT INTO produk (`id`, `kode`, `nama`, `harga_beli`, `harga_jual`, `stok`, `min_stok`, `jenis_produk_id`) VALUES</w:t>
      </w:r>
    </w:p>
    <w:p w14:paraId="6820C1D7" w14:textId="77777777" w:rsidR="00993EF4" w:rsidRDefault="00993EF4" w:rsidP="00993EF4">
      <w:pPr>
        <w:spacing w:line="360" w:lineRule="auto"/>
        <w:ind w:left="1440"/>
      </w:pPr>
      <w:r>
        <w:t xml:space="preserve">    -&gt; ('78', 'JS001', 'Jus Apel', '8000', '10000', '10', '7', '4'),</w:t>
      </w:r>
    </w:p>
    <w:p w14:paraId="4BB94280" w14:textId="77777777" w:rsidR="00993EF4" w:rsidRDefault="00993EF4" w:rsidP="00993EF4">
      <w:pPr>
        <w:spacing w:line="360" w:lineRule="auto"/>
        <w:ind w:left="1440"/>
      </w:pPr>
      <w:r>
        <w:t xml:space="preserve">    -&gt; ('79', 'MK006', 'Meja Komputer', '800000', '1000000', '5', '3', '2'),</w:t>
      </w:r>
    </w:p>
    <w:p w14:paraId="28EC5B58" w14:textId="1D3909D6" w:rsidR="00993EF4" w:rsidRDefault="00993EF4" w:rsidP="00993EF4">
      <w:pPr>
        <w:spacing w:line="360" w:lineRule="auto"/>
        <w:ind w:left="1440"/>
      </w:pPr>
      <w:r>
        <w:t xml:space="preserve">    -&gt; ('80', 'K002', 'Kulkas 4 Pintu', '6000000', '6500000', '5', '3', '1');</w:t>
      </w:r>
    </w:p>
    <w:p w14:paraId="505BE414" w14:textId="77777777" w:rsidR="00B6162F" w:rsidRDefault="00B6162F" w:rsidP="005B01D7">
      <w:pPr>
        <w:numPr>
          <w:ilvl w:val="0"/>
          <w:numId w:val="3"/>
        </w:numPr>
        <w:spacing w:line="360" w:lineRule="auto"/>
      </w:pPr>
      <w:r>
        <w:t>Update data stok salah satu produk</w:t>
      </w:r>
    </w:p>
    <w:p w14:paraId="03B53CD2" w14:textId="025575B5" w:rsidR="00FB0D97" w:rsidRDefault="00FB0D97" w:rsidP="00FB0D97">
      <w:pPr>
        <w:spacing w:line="360" w:lineRule="auto"/>
        <w:ind w:left="1440"/>
      </w:pPr>
      <w:r w:rsidRPr="00FB0D97">
        <w:t>UPDATE produk SET `id` = '31', `kode` = 'THP003', `nama` = 'Teh Hijau', `harga_beli` = '20000', `harga_jual` = '25000', `stok` = '19', `min_stok` = '15', `foto` = 'Tehhijau.jpg', `deskripsi` = 'Ini adalah teh hijau' WHERE `produk`.`id` = 28;</w:t>
      </w:r>
    </w:p>
    <w:p w14:paraId="7049A48F" w14:textId="77777777" w:rsidR="00B6162F" w:rsidRDefault="00B6162F" w:rsidP="005B01D7">
      <w:pPr>
        <w:numPr>
          <w:ilvl w:val="0"/>
          <w:numId w:val="3"/>
        </w:numPr>
        <w:spacing w:line="360" w:lineRule="auto"/>
      </w:pPr>
      <w:r>
        <w:t>Buat savepoint</w:t>
      </w:r>
    </w:p>
    <w:p w14:paraId="1A396306" w14:textId="34CB14BD" w:rsidR="00FB0D97" w:rsidRDefault="00FB0D97" w:rsidP="00FB0D97">
      <w:pPr>
        <w:spacing w:line="360" w:lineRule="auto"/>
        <w:ind w:left="1440"/>
      </w:pPr>
      <w:r w:rsidRPr="00FB0D97">
        <w:t>SAVEPOINT pelanggan_hadiah;</w:t>
      </w:r>
    </w:p>
    <w:p w14:paraId="543B0539" w14:textId="77777777" w:rsidR="00B6162F" w:rsidRDefault="00B6162F" w:rsidP="005B01D7">
      <w:pPr>
        <w:numPr>
          <w:ilvl w:val="0"/>
          <w:numId w:val="3"/>
        </w:numPr>
        <w:spacing w:line="360" w:lineRule="auto"/>
      </w:pPr>
      <w:r>
        <w:t>Hapus salah satu data pembayaran</w:t>
      </w:r>
    </w:p>
    <w:p w14:paraId="5EEB5D2D" w14:textId="60FD6574" w:rsidR="00FB0D97" w:rsidRDefault="009923E6" w:rsidP="00FB0D97">
      <w:pPr>
        <w:spacing w:line="360" w:lineRule="auto"/>
        <w:ind w:left="1440"/>
      </w:pPr>
      <w:r w:rsidRPr="009923E6">
        <w:t>DELETE FROM pembayaran WHERE `id`= 4;</w:t>
      </w:r>
    </w:p>
    <w:p w14:paraId="77443E89" w14:textId="77777777" w:rsidR="00B6162F" w:rsidRDefault="00B6162F" w:rsidP="005B01D7">
      <w:pPr>
        <w:numPr>
          <w:ilvl w:val="0"/>
          <w:numId w:val="3"/>
        </w:numPr>
        <w:spacing w:line="360" w:lineRule="auto"/>
      </w:pPr>
      <w:r>
        <w:t>Kembali ke savepoint</w:t>
      </w:r>
    </w:p>
    <w:p w14:paraId="0A270BD2" w14:textId="0D1E80F6" w:rsidR="009923E6" w:rsidRDefault="009923E6" w:rsidP="009923E6">
      <w:pPr>
        <w:spacing w:line="360" w:lineRule="auto"/>
        <w:ind w:left="1440"/>
      </w:pPr>
      <w:r w:rsidRPr="009923E6">
        <w:t>ROLLBACK TO pelanggan_hadiah;</w:t>
      </w:r>
    </w:p>
    <w:p w14:paraId="101FFE04" w14:textId="77777777" w:rsidR="00B6162F" w:rsidRDefault="00B6162F" w:rsidP="005B01D7">
      <w:pPr>
        <w:numPr>
          <w:ilvl w:val="0"/>
          <w:numId w:val="3"/>
        </w:numPr>
        <w:spacing w:line="360" w:lineRule="auto"/>
      </w:pPr>
      <w:r>
        <w:t>Update data iuran salah satu kartu</w:t>
      </w:r>
    </w:p>
    <w:p w14:paraId="2793F091" w14:textId="4D841F41" w:rsidR="009923E6" w:rsidRDefault="009923E6" w:rsidP="009923E6">
      <w:pPr>
        <w:spacing w:line="360" w:lineRule="auto"/>
        <w:ind w:left="1440"/>
      </w:pPr>
      <w:r w:rsidRPr="009923E6">
        <w:t>UPDATE kartu_iuran SET `id`='1', `nama_pelanggan`='Saipul' , `iuran_tahunan`='90000' WHERE `id`=5;</w:t>
      </w:r>
    </w:p>
    <w:p w14:paraId="366096D3" w14:textId="77777777" w:rsidR="00B6162F" w:rsidRDefault="00B6162F" w:rsidP="00B6162F">
      <w:pPr>
        <w:numPr>
          <w:ilvl w:val="0"/>
          <w:numId w:val="3"/>
        </w:numPr>
        <w:spacing w:line="360" w:lineRule="auto"/>
      </w:pPr>
      <w:r>
        <w:t>Akhiri transaction dengan commit</w:t>
      </w:r>
    </w:p>
    <w:p w14:paraId="5A08A2BC" w14:textId="13CD6FF7" w:rsidR="009923E6" w:rsidRDefault="009923E6" w:rsidP="009923E6">
      <w:pPr>
        <w:pStyle w:val="ListParagraph"/>
        <w:spacing w:line="360" w:lineRule="auto"/>
        <w:ind w:left="1440"/>
      </w:pPr>
      <w:r w:rsidRPr="009923E6">
        <w:t>COMMIT;</w:t>
      </w:r>
    </w:p>
    <w:p w14:paraId="4DEDCF3C" w14:textId="77777777" w:rsidR="009923E6" w:rsidRDefault="009923E6" w:rsidP="009923E6">
      <w:pPr>
        <w:pStyle w:val="ListParagraph"/>
        <w:spacing w:line="360" w:lineRule="auto"/>
        <w:ind w:left="1440"/>
      </w:pPr>
    </w:p>
    <w:p w14:paraId="60D6D46A" w14:textId="77777777" w:rsidR="009923E6" w:rsidRDefault="009923E6" w:rsidP="009923E6">
      <w:pPr>
        <w:pStyle w:val="ListParagraph"/>
        <w:spacing w:line="360" w:lineRule="auto"/>
        <w:ind w:left="1440"/>
      </w:pPr>
    </w:p>
    <w:p w14:paraId="08D67A2B" w14:textId="77777777" w:rsidR="009923E6" w:rsidRDefault="009923E6" w:rsidP="009923E6">
      <w:pPr>
        <w:pStyle w:val="ListParagraph"/>
        <w:spacing w:line="360" w:lineRule="auto"/>
        <w:ind w:left="1440"/>
      </w:pPr>
    </w:p>
    <w:p w14:paraId="19D20B09" w14:textId="77777777" w:rsidR="009923E6" w:rsidRDefault="009923E6" w:rsidP="009923E6">
      <w:pPr>
        <w:pStyle w:val="ListParagraph"/>
        <w:spacing w:line="360" w:lineRule="auto"/>
        <w:ind w:left="1440"/>
      </w:pPr>
    </w:p>
    <w:p w14:paraId="16BE5A64" w14:textId="77777777" w:rsidR="009923E6" w:rsidRDefault="009923E6" w:rsidP="009923E6">
      <w:pPr>
        <w:pStyle w:val="ListParagraph"/>
        <w:spacing w:line="360" w:lineRule="auto"/>
        <w:ind w:left="1440"/>
      </w:pPr>
    </w:p>
    <w:p w14:paraId="1C73B27B" w14:textId="77777777" w:rsidR="009923E6" w:rsidRDefault="009923E6" w:rsidP="009923E6">
      <w:pPr>
        <w:pStyle w:val="ListParagraph"/>
        <w:spacing w:line="360" w:lineRule="auto"/>
        <w:ind w:left="1440"/>
      </w:pPr>
    </w:p>
    <w:p w14:paraId="26C58F01" w14:textId="77777777" w:rsidR="009923E6" w:rsidRDefault="009923E6" w:rsidP="009923E6">
      <w:pPr>
        <w:pStyle w:val="ListParagraph"/>
        <w:spacing w:line="360" w:lineRule="auto"/>
        <w:ind w:left="1440"/>
      </w:pPr>
    </w:p>
    <w:p w14:paraId="0DD3AEF5" w14:textId="5A87C370" w:rsidR="009923E6" w:rsidRDefault="00BF412E" w:rsidP="00B6162F">
      <w:pPr>
        <w:numPr>
          <w:ilvl w:val="0"/>
          <w:numId w:val="3"/>
        </w:numPr>
        <w:spacing w:line="360" w:lineRule="auto"/>
      </w:pPr>
      <w:r>
        <w:rPr>
          <w:noProof/>
        </w:rPr>
        <w:lastRenderedPageBreak/>
        <w:drawing>
          <wp:anchor distT="0" distB="0" distL="114300" distR="114300" simplePos="0" relativeHeight="251658240" behindDoc="0" locked="0" layoutInCell="1" allowOverlap="1" wp14:anchorId="72FFB163" wp14:editId="3820FC07">
            <wp:simplePos x="0" y="0"/>
            <wp:positionH relativeFrom="column">
              <wp:posOffset>457200</wp:posOffset>
            </wp:positionH>
            <wp:positionV relativeFrom="paragraph">
              <wp:posOffset>342265</wp:posOffset>
            </wp:positionV>
            <wp:extent cx="5033010" cy="2828925"/>
            <wp:effectExtent l="0" t="0" r="0" b="9525"/>
            <wp:wrapTopAndBottom/>
            <wp:docPr id="205073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37036" name="Picture 20507370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3010" cy="2828925"/>
                    </a:xfrm>
                    <a:prstGeom prst="rect">
                      <a:avLst/>
                    </a:prstGeom>
                  </pic:spPr>
                </pic:pic>
              </a:graphicData>
            </a:graphic>
            <wp14:sizeRelH relativeFrom="margin">
              <wp14:pctWidth>0</wp14:pctWidth>
            </wp14:sizeRelH>
            <wp14:sizeRelV relativeFrom="margin">
              <wp14:pctHeight>0</wp14:pctHeight>
            </wp14:sizeRelV>
          </wp:anchor>
        </w:drawing>
      </w:r>
      <w:r w:rsidR="009923E6">
        <w:t>Foto SS yang di atas</w:t>
      </w:r>
    </w:p>
    <w:p w14:paraId="1784F8BD" w14:textId="080AF221" w:rsidR="009923E6" w:rsidRDefault="00BF412E" w:rsidP="00BF412E">
      <w:pPr>
        <w:spacing w:line="360" w:lineRule="auto"/>
      </w:pPr>
      <w:r>
        <w:rPr>
          <w:noProof/>
        </w:rPr>
        <w:drawing>
          <wp:anchor distT="0" distB="0" distL="114300" distR="114300" simplePos="0" relativeHeight="251659264" behindDoc="0" locked="0" layoutInCell="1" allowOverlap="1" wp14:anchorId="5EC88F68" wp14:editId="154FF970">
            <wp:simplePos x="0" y="0"/>
            <wp:positionH relativeFrom="column">
              <wp:posOffset>457200</wp:posOffset>
            </wp:positionH>
            <wp:positionV relativeFrom="paragraph">
              <wp:posOffset>3058795</wp:posOffset>
            </wp:positionV>
            <wp:extent cx="5029200" cy="2827313"/>
            <wp:effectExtent l="0" t="0" r="0" b="0"/>
            <wp:wrapTopAndBottom/>
            <wp:docPr id="1822817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17199" name="Picture 18228171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2827313"/>
                    </a:xfrm>
                    <a:prstGeom prst="rect">
                      <a:avLst/>
                    </a:prstGeom>
                  </pic:spPr>
                </pic:pic>
              </a:graphicData>
            </a:graphic>
          </wp:anchor>
        </w:drawing>
      </w:r>
    </w:p>
    <w:p w14:paraId="2D747A5E" w14:textId="02FD3497" w:rsidR="00BF412E" w:rsidRDefault="00BF412E" w:rsidP="00BF412E">
      <w:pPr>
        <w:spacing w:line="360" w:lineRule="auto"/>
        <w:ind w:left="720"/>
      </w:pPr>
      <w:r>
        <w:rPr>
          <w:noProof/>
        </w:rPr>
        <w:lastRenderedPageBreak/>
        <w:drawing>
          <wp:inline distT="0" distB="0" distL="0" distR="0" wp14:anchorId="7204021A" wp14:editId="64B88194">
            <wp:extent cx="5029200" cy="2806858"/>
            <wp:effectExtent l="0" t="0" r="0" b="0"/>
            <wp:docPr id="1820978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78520" name="Picture 18209785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00" cy="2806858"/>
                    </a:xfrm>
                    <a:prstGeom prst="rect">
                      <a:avLst/>
                    </a:prstGeom>
                  </pic:spPr>
                </pic:pic>
              </a:graphicData>
            </a:graphic>
          </wp:inline>
        </w:drawing>
      </w:r>
    </w:p>
    <w:p w14:paraId="7ADE93AF" w14:textId="02B293A6" w:rsidR="009923E6" w:rsidRDefault="00BF412E" w:rsidP="00BF412E">
      <w:pPr>
        <w:spacing w:line="360" w:lineRule="auto"/>
      </w:pPr>
      <w:r>
        <w:rPr>
          <w:noProof/>
        </w:rPr>
        <w:drawing>
          <wp:anchor distT="0" distB="0" distL="114300" distR="114300" simplePos="0" relativeHeight="251660288" behindDoc="0" locked="0" layoutInCell="1" allowOverlap="1" wp14:anchorId="09E8D1C8" wp14:editId="0D99EA27">
            <wp:simplePos x="0" y="0"/>
            <wp:positionH relativeFrom="column">
              <wp:posOffset>457200</wp:posOffset>
            </wp:positionH>
            <wp:positionV relativeFrom="paragraph">
              <wp:posOffset>80010</wp:posOffset>
            </wp:positionV>
            <wp:extent cx="5029200" cy="2827020"/>
            <wp:effectExtent l="0" t="0" r="0" b="0"/>
            <wp:wrapTopAndBottom/>
            <wp:docPr id="297074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74343" name="Picture 2970743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9200" cy="2827020"/>
                    </a:xfrm>
                    <a:prstGeom prst="rect">
                      <a:avLst/>
                    </a:prstGeom>
                  </pic:spPr>
                </pic:pic>
              </a:graphicData>
            </a:graphic>
          </wp:anchor>
        </w:drawing>
      </w:r>
    </w:p>
    <w:p w14:paraId="51C4EAD8" w14:textId="4A56E596" w:rsidR="00BF412E" w:rsidRDefault="00BF412E" w:rsidP="00BF412E">
      <w:pPr>
        <w:spacing w:line="360" w:lineRule="auto"/>
      </w:pPr>
    </w:p>
    <w:p w14:paraId="3FB92B9D" w14:textId="77777777" w:rsidR="009923E6" w:rsidRDefault="009923E6" w:rsidP="009923E6">
      <w:pPr>
        <w:spacing w:line="360" w:lineRule="auto"/>
        <w:ind w:left="1440"/>
      </w:pPr>
    </w:p>
    <w:p w14:paraId="2A62FEBC" w14:textId="77777777" w:rsidR="00BF412E" w:rsidRDefault="00BF412E" w:rsidP="009923E6">
      <w:pPr>
        <w:spacing w:line="360" w:lineRule="auto"/>
        <w:ind w:left="1440"/>
      </w:pPr>
    </w:p>
    <w:p w14:paraId="6651E66A" w14:textId="77777777" w:rsidR="00BF412E" w:rsidRDefault="00BF412E" w:rsidP="009923E6">
      <w:pPr>
        <w:spacing w:line="360" w:lineRule="auto"/>
        <w:ind w:left="1440"/>
      </w:pPr>
    </w:p>
    <w:p w14:paraId="204BC178" w14:textId="77777777" w:rsidR="00BF412E" w:rsidRDefault="00BF412E" w:rsidP="009923E6">
      <w:pPr>
        <w:spacing w:line="360" w:lineRule="auto"/>
        <w:ind w:left="1440"/>
      </w:pPr>
    </w:p>
    <w:p w14:paraId="5050E4B8" w14:textId="77777777" w:rsidR="00BF412E" w:rsidRDefault="00BF412E" w:rsidP="009923E6">
      <w:pPr>
        <w:spacing w:line="360" w:lineRule="auto"/>
        <w:ind w:left="1440"/>
      </w:pPr>
    </w:p>
    <w:p w14:paraId="60026539" w14:textId="77777777" w:rsidR="00BF412E" w:rsidRDefault="00BF412E" w:rsidP="009923E6">
      <w:pPr>
        <w:spacing w:line="360" w:lineRule="auto"/>
        <w:ind w:left="1440"/>
      </w:pPr>
    </w:p>
    <w:p w14:paraId="30036355" w14:textId="77777777" w:rsidR="009923E6" w:rsidRDefault="009923E6" w:rsidP="009923E6">
      <w:pPr>
        <w:spacing w:line="360" w:lineRule="auto"/>
        <w:ind w:left="1440"/>
      </w:pPr>
    </w:p>
    <w:p w14:paraId="3286FF69" w14:textId="77777777" w:rsidR="00B6162F" w:rsidRDefault="00B6162F" w:rsidP="00B6162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lastRenderedPageBreak/>
        <w:t>START TRANSACTION ...</w:t>
      </w:r>
    </w:p>
    <w:p w14:paraId="468454CB" w14:textId="5C2AC9A0" w:rsidR="00B6162F" w:rsidRDefault="00B6162F" w:rsidP="00BF412E">
      <w:pPr>
        <w:numPr>
          <w:ilvl w:val="0"/>
          <w:numId w:val="4"/>
        </w:numPr>
        <w:spacing w:line="360" w:lineRule="auto"/>
      </w:pPr>
      <w:r>
        <w:t>Berikan penjelasan kapan saat yang tepat menggunakan LOCK TABLES READ</w:t>
      </w:r>
    </w:p>
    <w:p w14:paraId="25FBFC24" w14:textId="35FEDE10" w:rsidR="00BF412E" w:rsidRDefault="00BF412E" w:rsidP="00BF412E">
      <w:pPr>
        <w:spacing w:line="360" w:lineRule="auto"/>
        <w:ind w:left="720"/>
      </w:pPr>
      <w:r>
        <w:rPr>
          <w:rFonts w:ascii="Segoe UI" w:hAnsi="Segoe UI" w:cs="Segoe UI"/>
          <w:color w:val="0D0D0D"/>
          <w:shd w:val="clear" w:color="auto" w:fill="FFFFFF"/>
        </w:rPr>
        <w:t>LOCK TABLES READ cocok digunakan dalam situasi di mana Anda ingin memastikan konsistensi data saat melakukan operasi baca (SELECT) terhadap tabel yang sedang dalam proses penulisan (WRITE) oleh sesi lain</w:t>
      </w:r>
      <w:r>
        <w:rPr>
          <w:rFonts w:ascii="Segoe UI" w:hAnsi="Segoe UI" w:cs="Segoe UI"/>
          <w:color w:val="0D0D0D"/>
          <w:shd w:val="clear" w:color="auto" w:fill="FFFFFF"/>
        </w:rPr>
        <w:t>.</w:t>
      </w:r>
    </w:p>
    <w:p w14:paraId="21346857" w14:textId="4DFB0B68" w:rsidR="00B6162F" w:rsidRDefault="00B6162F" w:rsidP="00BF412E">
      <w:pPr>
        <w:numPr>
          <w:ilvl w:val="0"/>
          <w:numId w:val="4"/>
        </w:numPr>
        <w:spacing w:line="360" w:lineRule="auto"/>
      </w:pPr>
      <w:r>
        <w:t>Berikan penjelasan kapan saat yang tepat menggunakan LOCK TABLES WRITE</w:t>
      </w:r>
    </w:p>
    <w:p w14:paraId="742D95EA" w14:textId="77777777" w:rsidR="00BF412E" w:rsidRDefault="00BF412E" w:rsidP="00BF412E">
      <w:pPr>
        <w:pStyle w:val="ListParagraph"/>
        <w:spacing w:line="360" w:lineRule="auto"/>
      </w:pPr>
      <w:r w:rsidRPr="00BF412E">
        <w:rPr>
          <w:rFonts w:ascii="Segoe UI" w:hAnsi="Segoe UI" w:cs="Segoe UI"/>
          <w:color w:val="0D0D0D"/>
          <w:shd w:val="clear" w:color="auto" w:fill="FFFFFF"/>
        </w:rPr>
        <w:t>LOCK TABLES WRITE cocok digunakan dalam situasi di mana Anda perlu melakukan serangkaian operasi yang memodifikasi tabel secara signifikan, dan Anda ingin memastikan tidak ada sesi lain yang membaca atau menulis tabel tersebut pada saat yang bersamaan.</w:t>
      </w:r>
    </w:p>
    <w:p w14:paraId="74BD4075" w14:textId="77777777" w:rsidR="00BF412E" w:rsidRDefault="00BF412E" w:rsidP="00BF412E">
      <w:pPr>
        <w:spacing w:line="360" w:lineRule="auto"/>
        <w:ind w:left="720"/>
      </w:pPr>
    </w:p>
    <w:p w14:paraId="381AB0DD" w14:textId="77777777" w:rsidR="00B6162F" w:rsidRDefault="00B6162F">
      <w:pPr>
        <w:spacing w:line="360" w:lineRule="auto"/>
      </w:pPr>
    </w:p>
    <w:sectPr w:rsidR="00B6162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44EA" w14:textId="77777777" w:rsidR="00D6251D" w:rsidRDefault="00D6251D">
      <w:r>
        <w:separator/>
      </w:r>
    </w:p>
  </w:endnote>
  <w:endnote w:type="continuationSeparator" w:id="0">
    <w:p w14:paraId="4ACF9A4E" w14:textId="77777777" w:rsidR="00D6251D" w:rsidRDefault="00D62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46C2F6CD" w:rsidR="00C25193" w:rsidRDefault="006F1230">
    <w:pPr>
      <w:pBdr>
        <w:top w:val="nil"/>
        <w:left w:val="nil"/>
        <w:bottom w:val="nil"/>
        <w:right w:val="nil"/>
        <w:between w:val="nil"/>
      </w:pBdr>
      <w:rPr>
        <w:color w:val="000000"/>
      </w:rPr>
    </w:pPr>
    <w:r>
      <w:rPr>
        <w:color w:val="5B9BD5"/>
        <w:sz w:val="20"/>
        <w:szCs w:val="20"/>
      </w:rPr>
      <w:t xml:space="preserve">Join Table &amp; View </w:t>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t xml:space="preserve">          </w:t>
    </w:r>
    <w:r>
      <w:rPr>
        <w:color w:val="5B9BD5"/>
        <w:sz w:val="20"/>
        <w:szCs w:val="20"/>
      </w:rPr>
      <w:fldChar w:fldCharType="begin"/>
    </w:r>
    <w:r>
      <w:rPr>
        <w:color w:val="5B9BD5"/>
        <w:sz w:val="20"/>
        <w:szCs w:val="20"/>
      </w:rPr>
      <w:instrText>PAGE</w:instrText>
    </w:r>
    <w:r>
      <w:rPr>
        <w:color w:val="5B9BD5"/>
        <w:sz w:val="20"/>
        <w:szCs w:val="20"/>
      </w:rPr>
      <w:fldChar w:fldCharType="separate"/>
    </w:r>
    <w:r w:rsidR="00CA71F3">
      <w:rPr>
        <w:noProof/>
        <w:color w:val="5B9BD5"/>
        <w:sz w:val="20"/>
        <w:szCs w:val="20"/>
      </w:rPr>
      <w:t>1</w:t>
    </w:r>
    <w:r>
      <w:rPr>
        <w:color w:val="5B9BD5"/>
        <w:sz w:val="20"/>
        <w:szCs w:val="20"/>
      </w:rPr>
      <w:fldChar w:fldCharType="end"/>
    </w:r>
  </w:p>
  <w:p w14:paraId="00000086" w14:textId="77777777" w:rsidR="00C25193" w:rsidRDefault="00C2519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D68E" w14:textId="77777777" w:rsidR="00D6251D" w:rsidRDefault="00D6251D">
      <w:r>
        <w:separator/>
      </w:r>
    </w:p>
  </w:footnote>
  <w:footnote w:type="continuationSeparator" w:id="0">
    <w:p w14:paraId="38DE402B" w14:textId="77777777" w:rsidR="00D6251D" w:rsidRDefault="00D62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4" w14:textId="77777777" w:rsidR="00C25193" w:rsidRDefault="006F1230">
    <w:pPr>
      <w:pBdr>
        <w:top w:val="nil"/>
        <w:left w:val="nil"/>
        <w:bottom w:val="nil"/>
        <w:right w:val="nil"/>
        <w:between w:val="nil"/>
      </w:pBdr>
      <w:jc w:val="right"/>
      <w:rPr>
        <w:color w:val="000000"/>
      </w:rPr>
    </w:pPr>
    <w:r>
      <w:rPr>
        <w:color w:val="000000"/>
      </w:rPr>
      <w:t>Worksheet-</w:t>
    </w:r>
    <w:r>
      <w:t>4</w:t>
    </w:r>
    <w:r>
      <w:rPr>
        <w:color w:val="000000"/>
      </w:rPr>
      <w:t xml:space="preserve"> | </w:t>
    </w:r>
    <w:r>
      <w:t>Join Table &amp; 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38C"/>
    <w:multiLevelType w:val="multilevel"/>
    <w:tmpl w:val="3CFA9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405313"/>
    <w:multiLevelType w:val="multilevel"/>
    <w:tmpl w:val="70084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3838BA"/>
    <w:multiLevelType w:val="multilevel"/>
    <w:tmpl w:val="D0909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0524AD"/>
    <w:multiLevelType w:val="multilevel"/>
    <w:tmpl w:val="5F164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2801539">
    <w:abstractNumId w:val="0"/>
  </w:num>
  <w:num w:numId="2" w16cid:durableId="2111507007">
    <w:abstractNumId w:val="3"/>
  </w:num>
  <w:num w:numId="3" w16cid:durableId="339356171">
    <w:abstractNumId w:val="2"/>
  </w:num>
  <w:num w:numId="4" w16cid:durableId="64824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93"/>
    <w:rsid w:val="00074A3F"/>
    <w:rsid w:val="002951D5"/>
    <w:rsid w:val="00357042"/>
    <w:rsid w:val="003936D2"/>
    <w:rsid w:val="004E06BF"/>
    <w:rsid w:val="004F63DF"/>
    <w:rsid w:val="005B01D7"/>
    <w:rsid w:val="005F1B41"/>
    <w:rsid w:val="006F1230"/>
    <w:rsid w:val="008747AC"/>
    <w:rsid w:val="008A1A82"/>
    <w:rsid w:val="00911D37"/>
    <w:rsid w:val="00931855"/>
    <w:rsid w:val="00947A46"/>
    <w:rsid w:val="00983027"/>
    <w:rsid w:val="009923E6"/>
    <w:rsid w:val="00993EF4"/>
    <w:rsid w:val="00B6162F"/>
    <w:rsid w:val="00BC304C"/>
    <w:rsid w:val="00BF412E"/>
    <w:rsid w:val="00C25193"/>
    <w:rsid w:val="00CA44E6"/>
    <w:rsid w:val="00CA71F3"/>
    <w:rsid w:val="00D6251D"/>
    <w:rsid w:val="00D83127"/>
    <w:rsid w:val="00EF4EE6"/>
    <w:rsid w:val="00F221C3"/>
    <w:rsid w:val="00F22C0D"/>
    <w:rsid w:val="00FB0D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DB52"/>
  <w15:docId w15:val="{C0865D68-A47F-41E0-81C2-7C738EF1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40C84"/>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cm-keyword">
    <w:name w:val="cm-keyword"/>
    <w:basedOn w:val="DefaultParagraphFont"/>
    <w:rsid w:val="00931855"/>
  </w:style>
  <w:style w:type="character" w:customStyle="1" w:styleId="cm-variable-2">
    <w:name w:val="cm-variable-2"/>
    <w:basedOn w:val="DefaultParagraphFont"/>
    <w:rsid w:val="00931855"/>
  </w:style>
  <w:style w:type="character" w:customStyle="1" w:styleId="cm-punctuation">
    <w:name w:val="cm-punctuation"/>
    <w:basedOn w:val="DefaultParagraphFont"/>
    <w:rsid w:val="00931855"/>
  </w:style>
  <w:style w:type="character" w:customStyle="1" w:styleId="cm-operator">
    <w:name w:val="cm-operator"/>
    <w:basedOn w:val="DefaultParagraphFont"/>
    <w:rsid w:val="00931855"/>
  </w:style>
  <w:style w:type="character" w:customStyle="1" w:styleId="hljs-keyword">
    <w:name w:val="hljs-keyword"/>
    <w:basedOn w:val="DefaultParagraphFont"/>
    <w:rsid w:val="005B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select.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Ul0nSnt1QeHM7ziP2EKflcfhg==">AMUW2mUEBqF5OOeUpdVfzZGaE8L5IdUN24YDFxO3dxuF/W2OxxJZ/X5Bx9Xvq46J8HZ/k4AGFxblIZVZCdlArhvc2h8nzBQnvp2HPuBeq8W/DVyHE8RArCc=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7</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rojulman</dc:creator>
  <cp:lastModifiedBy>SAV</cp:lastModifiedBy>
  <cp:revision>18</cp:revision>
  <dcterms:created xsi:type="dcterms:W3CDTF">2021-03-18T20:15:00Z</dcterms:created>
  <dcterms:modified xsi:type="dcterms:W3CDTF">2024-04-27T15:20:00Z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